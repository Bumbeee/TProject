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A073C">
      <w:pPr>
        <w:jc w:val="center"/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</w:rPr>
        <w:t>МИНОБРНАУКИ РОССИИ</w:t>
      </w:r>
      <w:bookmarkEnd w:id="0"/>
      <w:bookmarkEnd w:id="1"/>
      <w:bookmarkEnd w:id="2"/>
    </w:p>
    <w:p w:rsidR="00000000" w:rsidRDefault="000A073C">
      <w:pPr>
        <w:jc w:val="center"/>
      </w:pPr>
      <w:bookmarkStart w:id="3" w:name="_Toc10369636"/>
      <w:bookmarkStart w:id="4" w:name="_Toc10440337"/>
      <w:bookmarkStart w:id="5" w:name="_Toc10369005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000000" w:rsidRDefault="000A073C">
      <w:pPr>
        <w:jc w:val="center"/>
      </w:pPr>
      <w:bookmarkStart w:id="6" w:name="_Toc10369637"/>
      <w:bookmarkStart w:id="7" w:name="_Toc10440338"/>
      <w:bookmarkStart w:id="8" w:name="_Toc10369006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000000" w:rsidRDefault="000A073C">
      <w:pPr>
        <w:jc w:val="center"/>
      </w:pPr>
      <w:bookmarkStart w:id="9" w:name="_Toc10369638"/>
      <w:bookmarkStart w:id="10" w:name="_Toc10440339"/>
      <w:bookmarkStart w:id="11" w:name="_Toc10369007"/>
      <w:r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ВОРОНЕЖСКИЙ ГОСУДАРСТВЕННЫЙ УНИВЕРСИТЕТ”</w:t>
      </w:r>
      <w:bookmarkEnd w:id="9"/>
      <w:bookmarkEnd w:id="10"/>
      <w:bookmarkEnd w:id="11"/>
    </w:p>
    <w:p w:rsidR="00000000" w:rsidRDefault="000A073C">
      <w:pPr>
        <w:jc w:val="center"/>
        <w:rPr>
          <w:rFonts w:ascii="Arial" w:hAnsi="Arial" w:cs="Arial"/>
          <w:b/>
        </w:rPr>
      </w:pPr>
    </w:p>
    <w:p w:rsidR="00000000" w:rsidRDefault="000A073C">
      <w:pPr>
        <w:spacing w:before="240" w:after="240"/>
        <w:jc w:val="center"/>
      </w:pPr>
      <w:bookmarkStart w:id="12" w:name="_Toc10369639"/>
      <w:bookmarkStart w:id="13" w:name="_Toc10440340"/>
      <w:bookmarkStart w:id="14" w:name="_Toc10369008"/>
      <w:r>
        <w:rPr>
          <w:rFonts w:ascii="Arial" w:hAnsi="Arial" w:cs="Arial"/>
        </w:rPr>
        <w:t xml:space="preserve">Факультет </w:t>
      </w:r>
      <w:r>
        <w:rPr>
          <w:rFonts w:ascii="Arial" w:hAnsi="Arial" w:cs="Arial"/>
          <w:i/>
        </w:rPr>
        <w:t>компьютерных наук</w:t>
      </w:r>
      <w:bookmarkEnd w:id="12"/>
      <w:bookmarkEnd w:id="13"/>
      <w:bookmarkEnd w:id="14"/>
    </w:p>
    <w:p w:rsidR="00000000" w:rsidRDefault="000A073C">
      <w:pPr>
        <w:spacing w:before="240" w:after="840"/>
        <w:jc w:val="center"/>
      </w:pPr>
      <w:bookmarkStart w:id="15" w:name="_Toc10369640"/>
      <w:bookmarkStart w:id="16" w:name="_Toc10440341"/>
      <w:bookmarkStart w:id="17" w:name="_Toc10369009"/>
      <w:r>
        <w:rPr>
          <w:rFonts w:ascii="Arial" w:hAnsi="Arial" w:cs="Arial"/>
        </w:rPr>
        <w:t>Кафедра</w:t>
      </w:r>
      <w:r>
        <w:rPr>
          <w:rFonts w:ascii="Arial" w:hAnsi="Arial" w:cs="Arial"/>
          <w:i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iCs/>
        </w:rPr>
        <w:t>технологий обработки и защиты информации</w:t>
      </w:r>
    </w:p>
    <w:p w:rsidR="00000000" w:rsidRDefault="000A073C">
      <w:pPr>
        <w:spacing w:before="120" w:after="120"/>
        <w:jc w:val="center"/>
      </w:pPr>
      <w:r>
        <w:rPr>
          <w:rFonts w:ascii="Arial" w:hAnsi="Arial" w:cs="Arial"/>
          <w:i/>
        </w:rPr>
        <w:t>Сайт по поиску музыкантов и груп</w:t>
      </w:r>
      <w:r>
        <w:rPr>
          <w:rFonts w:ascii="Arial" w:hAnsi="Arial" w:cs="Arial"/>
          <w:i/>
        </w:rPr>
        <w:t>п «</w:t>
      </w:r>
      <w:r>
        <w:rPr>
          <w:rFonts w:ascii="Arial" w:hAnsi="Arial" w:cs="Arial"/>
          <w:i/>
          <w:lang w:val="en-US"/>
        </w:rPr>
        <w:t>Believe</w:t>
      </w:r>
      <w:r>
        <w:rPr>
          <w:rFonts w:ascii="Arial" w:hAnsi="Arial" w:cs="Arial"/>
          <w:i/>
        </w:rPr>
        <w:t>»</w:t>
      </w:r>
    </w:p>
    <w:p w:rsidR="00000000" w:rsidRDefault="000A073C">
      <w:pPr>
        <w:spacing w:before="120" w:after="120"/>
        <w:jc w:val="center"/>
        <w:rPr>
          <w:rFonts w:ascii="Arial" w:hAnsi="Arial" w:cs="Arial"/>
          <w:i/>
        </w:rPr>
      </w:pPr>
    </w:p>
    <w:p w:rsidR="00000000" w:rsidRDefault="000A073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center"/>
      </w:pPr>
      <w:r>
        <w:rPr>
          <w:rFonts w:ascii="Arial" w:hAnsi="Arial" w:cs="Arial"/>
          <w:i/>
        </w:rPr>
        <w:t>Курсовой проект</w:t>
      </w:r>
    </w:p>
    <w:p w:rsidR="00000000" w:rsidRDefault="000A073C">
      <w:pPr>
        <w:spacing w:before="120" w:after="120"/>
        <w:jc w:val="center"/>
        <w:rPr>
          <w:rFonts w:ascii="Arial" w:hAnsi="Arial" w:cs="Arial"/>
        </w:rPr>
      </w:pPr>
    </w:p>
    <w:p w:rsidR="00000000" w:rsidRDefault="000A073C">
      <w:pPr>
        <w:spacing w:before="120" w:after="120"/>
        <w:jc w:val="center"/>
      </w:pPr>
      <w:r>
        <w:rPr>
          <w:rFonts w:ascii="Arial" w:hAnsi="Arial" w:cs="Arial"/>
          <w:i/>
        </w:rPr>
        <w:t>09.03.02 Информационные системы и технологии</w:t>
      </w:r>
    </w:p>
    <w:p w:rsidR="00000000" w:rsidRDefault="000A073C">
      <w:pPr>
        <w:spacing w:before="120" w:after="120"/>
        <w:jc w:val="center"/>
      </w:pPr>
      <w:r>
        <w:rPr>
          <w:rFonts w:ascii="Arial" w:hAnsi="Arial" w:cs="Arial"/>
          <w:i/>
        </w:rPr>
        <w:t>Обработка информации и машинное обучение</w:t>
      </w:r>
    </w:p>
    <w:p w:rsidR="00000000" w:rsidRDefault="000A073C">
      <w:pPr>
        <w:spacing w:before="120" w:after="120"/>
        <w:jc w:val="center"/>
        <w:rPr>
          <w:rFonts w:ascii="Arial" w:hAnsi="Arial" w:cs="Arial"/>
          <w:i/>
        </w:rPr>
      </w:pPr>
    </w:p>
    <w:p w:rsidR="00000000" w:rsidRDefault="000A073C">
      <w:pPr>
        <w:spacing w:before="120" w:after="120"/>
        <w:jc w:val="center"/>
        <w:rPr>
          <w:rFonts w:ascii="Arial" w:hAnsi="Arial" w:cs="Arial"/>
          <w:i/>
        </w:rPr>
      </w:pPr>
    </w:p>
    <w:p w:rsidR="00000000" w:rsidRDefault="000A073C">
      <w:pPr>
        <w:spacing w:before="120" w:after="120"/>
        <w:jc w:val="center"/>
        <w:rPr>
          <w:rFonts w:ascii="Arial" w:hAnsi="Arial" w:cs="Arial"/>
          <w:i/>
        </w:rPr>
      </w:pPr>
    </w:p>
    <w:p w:rsidR="00000000" w:rsidRDefault="000A073C">
      <w:pPr>
        <w:spacing w:before="120" w:after="120"/>
      </w:pPr>
      <w:proofErr w:type="gramStart"/>
      <w:r>
        <w:rPr>
          <w:rFonts w:ascii="Arial" w:hAnsi="Arial" w:cs="Arial"/>
        </w:rPr>
        <w:t>Допущен</w:t>
      </w:r>
      <w:proofErr w:type="gramEnd"/>
      <w:r>
        <w:rPr>
          <w:rFonts w:ascii="Arial" w:hAnsi="Arial" w:cs="Arial"/>
        </w:rPr>
        <w:t xml:space="preserve"> к защите</w:t>
      </w:r>
    </w:p>
    <w:p w:rsidR="00000000" w:rsidRDefault="000A073C">
      <w:pPr>
        <w:spacing w:before="240" w:after="120" w:line="276" w:lineRule="auto"/>
      </w:pPr>
      <w:r>
        <w:rPr>
          <w:rFonts w:ascii="Arial" w:hAnsi="Arial" w:cs="Arial"/>
          <w:sz w:val="22"/>
          <w:szCs w:val="22"/>
          <w:lang w:eastAsia="en-US"/>
        </w:rPr>
        <w:t>Обучающийся ________________</w:t>
      </w:r>
      <w:r>
        <w:rPr>
          <w:rFonts w:ascii="Arial" w:hAnsi="Arial" w:cs="Arial"/>
          <w:sz w:val="22"/>
          <w:szCs w:val="22"/>
          <w:lang w:eastAsia="en-US"/>
        </w:rPr>
        <w:t xml:space="preserve">М.О.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Саввин</w:t>
      </w:r>
      <w:proofErr w:type="spellEnd"/>
      <w:r>
        <w:rPr>
          <w:rFonts w:ascii="Arial" w:hAnsi="Arial" w:cs="Arial"/>
          <w:i/>
          <w:sz w:val="22"/>
          <w:szCs w:val="22"/>
          <w:lang w:eastAsia="en-US"/>
        </w:rPr>
        <w:t>, 3 курс, д/о</w:t>
      </w:r>
    </w:p>
    <w:p w:rsidR="00000000" w:rsidRDefault="000A073C">
      <w:pPr>
        <w:spacing w:before="240" w:after="120" w:line="276" w:lineRule="auto"/>
      </w:pPr>
      <w:r>
        <w:rPr>
          <w:rFonts w:ascii="Arial" w:hAnsi="Arial" w:cs="Arial"/>
          <w:sz w:val="22"/>
          <w:szCs w:val="22"/>
          <w:lang w:eastAsia="en-US"/>
        </w:rPr>
        <w:t>Обучающийся ________________</w:t>
      </w:r>
      <w:r>
        <w:rPr>
          <w:rFonts w:ascii="Arial" w:hAnsi="Arial" w:cs="Arial"/>
          <w:sz w:val="22"/>
          <w:szCs w:val="22"/>
          <w:lang w:eastAsia="en-US"/>
        </w:rPr>
        <w:t>Е.А. Стеблева</w:t>
      </w:r>
      <w:r>
        <w:rPr>
          <w:rFonts w:ascii="Arial" w:hAnsi="Arial" w:cs="Arial"/>
          <w:i/>
          <w:sz w:val="22"/>
          <w:szCs w:val="22"/>
          <w:lang w:eastAsia="en-US"/>
        </w:rPr>
        <w:t>, 3 курс, д/о</w:t>
      </w:r>
    </w:p>
    <w:p w:rsidR="00000000" w:rsidRDefault="000A073C">
      <w:pPr>
        <w:spacing w:before="240" w:after="120" w:line="276" w:lineRule="auto"/>
      </w:pPr>
      <w:r>
        <w:rPr>
          <w:rFonts w:ascii="Arial" w:hAnsi="Arial" w:cs="Arial"/>
          <w:sz w:val="22"/>
          <w:szCs w:val="22"/>
          <w:lang w:eastAsia="en-US"/>
        </w:rPr>
        <w:t xml:space="preserve">Обучающийся </w:t>
      </w:r>
      <w:r>
        <w:rPr>
          <w:rFonts w:ascii="Arial" w:hAnsi="Arial" w:cs="Arial"/>
          <w:sz w:val="22"/>
          <w:szCs w:val="22"/>
          <w:lang w:eastAsia="en-US"/>
        </w:rPr>
        <w:t>________________</w:t>
      </w:r>
      <w:r>
        <w:rPr>
          <w:rFonts w:ascii="Arial" w:hAnsi="Arial" w:cs="Arial"/>
          <w:sz w:val="22"/>
          <w:szCs w:val="22"/>
          <w:lang w:eastAsia="en-US"/>
        </w:rPr>
        <w:t>М.А. Дынин</w:t>
      </w:r>
      <w:r>
        <w:rPr>
          <w:rFonts w:ascii="Arial" w:hAnsi="Arial" w:cs="Arial"/>
          <w:i/>
          <w:sz w:val="22"/>
          <w:szCs w:val="22"/>
          <w:lang w:eastAsia="en-US"/>
        </w:rPr>
        <w:t>, 3 курс, д/о</w:t>
      </w:r>
    </w:p>
    <w:p w:rsidR="00000000" w:rsidRDefault="000A073C">
      <w:pPr>
        <w:ind w:firstLine="284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ind w:firstLine="284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ind w:firstLine="284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ind w:firstLine="284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ind w:firstLine="284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ind w:firstLine="284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ind w:left="2832" w:firstLine="708"/>
      </w:pPr>
      <w:r>
        <w:rPr>
          <w:rFonts w:ascii="Arial" w:hAnsi="Arial" w:cs="Arial"/>
          <w:sz w:val="22"/>
          <w:szCs w:val="22"/>
          <w:lang w:eastAsia="en-US"/>
        </w:rPr>
        <w:t>Воронеж 2019</w:t>
      </w:r>
    </w:p>
    <w:p w:rsidR="00000000" w:rsidRDefault="000A073C">
      <w:pPr>
        <w:ind w:left="2832" w:firstLine="708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ind w:left="2832" w:firstLine="708"/>
        <w:rPr>
          <w:rFonts w:ascii="Arial" w:hAnsi="Arial" w:cs="Arial"/>
          <w:sz w:val="22"/>
          <w:szCs w:val="22"/>
          <w:lang w:eastAsia="en-US"/>
        </w:rPr>
      </w:pPr>
    </w:p>
    <w:p w:rsidR="00000000" w:rsidRDefault="000A073C">
      <w:pPr>
        <w:sectPr w:rsidR="00000000">
          <w:footerReference w:type="default" r:id="rId8"/>
          <w:footerReference w:type="first" r:id="rId9"/>
          <w:pgSz w:w="11906" w:h="16838"/>
          <w:pgMar w:top="1134" w:right="850" w:bottom="1134" w:left="1701" w:header="720" w:footer="708" w:gutter="0"/>
          <w:cols w:space="720"/>
          <w:docGrid w:linePitch="360" w:charSpace="24576"/>
        </w:sectPr>
      </w:pPr>
    </w:p>
    <w:p w:rsidR="00183AC6" w:rsidRDefault="000A073C" w:rsidP="00183AC6">
      <w:pPr>
        <w:jc w:val="center"/>
        <w:rPr>
          <w:rFonts w:ascii="Times New Roman" w:hAnsi="Times New Roman" w:cs="Arial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lastRenderedPageBreak/>
        <w:t>Содержание</w:t>
      </w:r>
    </w:p>
    <w:p w:rsidR="00000000" w:rsidRPr="00183AC6" w:rsidRDefault="00183AC6" w:rsidP="00183AC6">
      <w:pPr>
        <w:jc w:val="center"/>
        <w:rPr>
          <w:b/>
        </w:rPr>
      </w:pPr>
      <w:r>
        <w:rPr>
          <w:rFonts w:ascii="Times New Roman" w:hAnsi="Times New Roman" w:cs="Arial"/>
          <w:b/>
          <w:bCs/>
          <w:sz w:val="28"/>
          <w:szCs w:val="28"/>
          <w:lang w:val="en-US" w:eastAsia="en-US"/>
        </w:rPr>
        <w:br w:type="page"/>
      </w:r>
      <w:r w:rsidR="000A073C" w:rsidRPr="00183AC6"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000000" w:rsidRDefault="000A073C">
      <w:pPr>
        <w:spacing w:line="360" w:lineRule="auto"/>
        <w:jc w:val="center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000000" w:rsidRDefault="000A073C">
      <w:p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ab/>
        <w:t>В современном интернете есть множество различных сайтов и сервисов, которые упрощают людям поиск работы, недвижимости, автомобиля, вещей и многого другого</w:t>
      </w:r>
      <w:r>
        <w:rPr>
          <w:rFonts w:ascii="Times New Roman" w:hAnsi="Times New Roman" w:cs="Arial"/>
          <w:sz w:val="28"/>
          <w:szCs w:val="28"/>
          <w:lang w:eastAsia="en-US"/>
        </w:rPr>
        <w:t>. Но любому человеку ну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жен отдых, и самое очевидное и первостепенное, о чем думает каждый — это хобби. По статистике 28% людей всего мира считают своим основным хобби музыку. </w:t>
      </w:r>
      <w:r>
        <w:rPr>
          <w:rFonts w:ascii="Times New Roman" w:hAnsi="Times New Roman" w:cs="Arial"/>
          <w:sz w:val="28"/>
          <w:szCs w:val="28"/>
          <w:lang w:eastAsia="en-US"/>
        </w:rPr>
        <w:t>В настоящее время существуют группы и/или паблики в социальных сетях, форумы, посвященные поиску музыкан</w:t>
      </w:r>
      <w:r>
        <w:rPr>
          <w:rFonts w:ascii="Times New Roman" w:hAnsi="Times New Roman" w:cs="Arial"/>
          <w:sz w:val="28"/>
          <w:szCs w:val="28"/>
          <w:lang w:eastAsia="en-US"/>
        </w:rPr>
        <w:t>тов в каком-</w:t>
      </w:r>
      <w:r>
        <w:rPr>
          <w:rFonts w:ascii="Times New Roman" w:hAnsi="Times New Roman" w:cs="Arial"/>
          <w:sz w:val="28"/>
          <w:szCs w:val="28"/>
          <w:lang w:eastAsia="en-US"/>
        </w:rPr>
        <w:t>либо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конкретном городе, но у каждого из таких форумов различные функциональные возможности, разный интерфейс. </w:t>
      </w:r>
    </w:p>
    <w:p w:rsidR="00000000" w:rsidRDefault="000A073C">
      <w:p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br/>
      </w:r>
      <w:r>
        <w:rPr>
          <w:rFonts w:ascii="Times New Roman" w:hAnsi="Times New Roman" w:cs="Arial"/>
          <w:sz w:val="28"/>
          <w:szCs w:val="28"/>
          <w:lang w:eastAsia="en-US"/>
        </w:rPr>
        <w:tab/>
        <w:t>Желаем</w:t>
      </w:r>
      <w:r>
        <w:rPr>
          <w:rFonts w:ascii="Times New Roman" w:hAnsi="Times New Roman" w:cs="Arial"/>
          <w:sz w:val="28"/>
          <w:szCs w:val="28"/>
          <w:lang w:eastAsia="en-US"/>
        </w:rPr>
        <w:t>ый сайт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должен облегчить пользователям поиск музыкантов в группу </w:t>
      </w:r>
      <w:proofErr w:type="gramStart"/>
      <w:r>
        <w:rPr>
          <w:rFonts w:ascii="Times New Roman" w:hAnsi="Times New Roman" w:cs="Arial"/>
          <w:sz w:val="28"/>
          <w:szCs w:val="28"/>
          <w:lang w:eastAsia="en-US"/>
        </w:rPr>
        <w:t>и</w:t>
      </w:r>
      <w:proofErr w:type="gramEnd"/>
      <w:r>
        <w:rPr>
          <w:rFonts w:ascii="Times New Roman" w:hAnsi="Times New Roman" w:cs="Arial"/>
          <w:sz w:val="28"/>
          <w:szCs w:val="28"/>
          <w:lang w:eastAsia="en-US"/>
        </w:rPr>
        <w:t xml:space="preserve"> наоборот в любом городе, который их интересует. Тем самым 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необходимости в просмотре большого количества форумов и сайтов больше не будет. </w:t>
      </w:r>
      <w:r>
        <w:rPr>
          <w:rFonts w:ascii="Times New Roman" w:hAnsi="Times New Roman" w:cs="Arial"/>
          <w:sz w:val="28"/>
          <w:szCs w:val="28"/>
          <w:lang w:eastAsia="en-US"/>
        </w:rPr>
        <w:t>Желаемый с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айт должен предоставлять 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основную </w:t>
      </w:r>
      <w:r>
        <w:rPr>
          <w:rFonts w:ascii="Times New Roman" w:hAnsi="Times New Roman" w:cs="Arial"/>
          <w:sz w:val="28"/>
          <w:szCs w:val="28"/>
          <w:lang w:eastAsia="en-US"/>
        </w:rPr>
        <w:t>необходимую функциональность:</w:t>
      </w:r>
    </w:p>
    <w:p w:rsidR="00000000" w:rsidRDefault="000A073C">
      <w:pPr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Поиск музыкантом группы</w:t>
      </w:r>
    </w:p>
    <w:p w:rsidR="00000000" w:rsidRDefault="000A073C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Поиск групп</w:t>
      </w:r>
      <w:r>
        <w:rPr>
          <w:rFonts w:ascii="Times New Roman" w:hAnsi="Times New Roman" w:cs="Arial"/>
          <w:sz w:val="28"/>
          <w:szCs w:val="28"/>
          <w:lang w:eastAsia="en-US"/>
        </w:rPr>
        <w:t>ой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музыкант</w:t>
      </w:r>
      <w:r>
        <w:rPr>
          <w:rFonts w:ascii="Times New Roman" w:hAnsi="Times New Roman" w:cs="Arial"/>
          <w:sz w:val="28"/>
          <w:szCs w:val="28"/>
          <w:lang w:eastAsia="en-US"/>
        </w:rPr>
        <w:t>а</w:t>
      </w:r>
    </w:p>
    <w:p w:rsidR="00000000" w:rsidRDefault="000A073C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 xml:space="preserve">Ненагруженный, интуитивно понятный </w:t>
      </w:r>
      <w:r>
        <w:rPr>
          <w:rFonts w:ascii="Times New Roman" w:hAnsi="Times New Roman" w:cs="Arial"/>
          <w:sz w:val="28"/>
          <w:szCs w:val="28"/>
          <w:lang w:eastAsia="en-US"/>
        </w:rPr>
        <w:t>даже низкоуровнево</w:t>
      </w:r>
      <w:r>
        <w:rPr>
          <w:rFonts w:ascii="Times New Roman" w:hAnsi="Times New Roman" w:cs="Arial"/>
          <w:sz w:val="28"/>
          <w:szCs w:val="28"/>
          <w:lang w:eastAsia="en-US"/>
        </w:rPr>
        <w:t>му пользователю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интерфейс.</w:t>
      </w:r>
    </w:p>
    <w:p w:rsidR="00000000" w:rsidRDefault="000A073C">
      <w:pPr>
        <w:pStyle w:val="ListParagraph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ab/>
        <w:t>Данный курсовой проект 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музыка</w:t>
      </w:r>
      <w:r>
        <w:rPr>
          <w:rFonts w:ascii="Times New Roman" w:hAnsi="Times New Roman" w:cs="Arial"/>
          <w:sz w:val="28"/>
          <w:szCs w:val="28"/>
          <w:lang w:eastAsia="en-US"/>
        </w:rPr>
        <w:t>нтов и/или групп.</w:t>
      </w:r>
    </w:p>
    <w:p w:rsidR="00000000" w:rsidRDefault="000A073C">
      <w:pPr>
        <w:pStyle w:val="ListParagraph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ListParagraph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ListParagraph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ListParagraph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1"/>
        <w:jc w:val="center"/>
      </w:pPr>
      <w:r>
        <w:rPr>
          <w:rFonts w:ascii="Times New Roman" w:hAnsi="Times New Roman" w:cs="Arial"/>
          <w:sz w:val="28"/>
          <w:szCs w:val="28"/>
          <w:lang w:eastAsia="en-US"/>
        </w:rPr>
        <w:lastRenderedPageBreak/>
        <w:t xml:space="preserve">1. </w:t>
      </w:r>
      <w:r>
        <w:rPr>
          <w:rFonts w:ascii="Times New Roman" w:hAnsi="Times New Roman" w:cs="Arial"/>
          <w:sz w:val="28"/>
          <w:szCs w:val="28"/>
          <w:lang w:eastAsia="en-US"/>
        </w:rPr>
        <w:t>Постановка задачи</w:t>
      </w:r>
    </w:p>
    <w:p w:rsidR="00000000" w:rsidRDefault="000A073C">
      <w:pPr>
        <w:pStyle w:val="a0"/>
        <w:jc w:val="center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a0"/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ab/>
        <w:t xml:space="preserve">Цель курсовой работы: реализовать </w:t>
      </w:r>
      <w:r>
        <w:rPr>
          <w:rFonts w:ascii="Times New Roman" w:hAnsi="Times New Roman" w:cs="Arial"/>
          <w:sz w:val="28"/>
          <w:szCs w:val="28"/>
          <w:lang w:eastAsia="en-US"/>
        </w:rPr>
        <w:t>сайт</w:t>
      </w:r>
      <w:r>
        <w:rPr>
          <w:rFonts w:ascii="Times New Roman" w:hAnsi="Times New Roman" w:cs="Arial"/>
          <w:sz w:val="28"/>
          <w:szCs w:val="28"/>
          <w:lang w:eastAsia="en-US"/>
        </w:rPr>
        <w:t>, котор</w:t>
      </w:r>
      <w:r>
        <w:rPr>
          <w:rFonts w:ascii="Times New Roman" w:hAnsi="Times New Roman" w:cs="Arial"/>
          <w:sz w:val="28"/>
          <w:szCs w:val="28"/>
          <w:lang w:eastAsia="en-US"/>
        </w:rPr>
        <w:t>ый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отвечает следующим требованиям:</w:t>
      </w:r>
    </w:p>
    <w:p w:rsidR="00000000" w:rsidRDefault="000A073C">
      <w:pPr>
        <w:pStyle w:val="a0"/>
        <w:numPr>
          <w:ilvl w:val="0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Интуитивный пользовательский интерфейс;</w:t>
      </w:r>
    </w:p>
    <w:p w:rsidR="00000000" w:rsidRDefault="000A073C">
      <w:pPr>
        <w:pStyle w:val="a0"/>
        <w:numPr>
          <w:ilvl w:val="0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нагромождений;</w:t>
      </w:r>
    </w:p>
    <w:p w:rsidR="00000000" w:rsidRDefault="000A073C">
      <w:pPr>
        <w:pStyle w:val="a0"/>
        <w:numPr>
          <w:ilvl w:val="0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броских цветов;</w:t>
      </w:r>
    </w:p>
    <w:p w:rsidR="00000000" w:rsidRDefault="000A073C">
      <w:pPr>
        <w:pStyle w:val="a0"/>
        <w:numPr>
          <w:ilvl w:val="0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 xml:space="preserve">Возможность выполнения основных задач </w:t>
      </w:r>
      <w:r>
        <w:rPr>
          <w:rFonts w:ascii="Times New Roman" w:hAnsi="Times New Roman" w:cs="Arial"/>
          <w:sz w:val="28"/>
          <w:szCs w:val="28"/>
          <w:lang w:eastAsia="en-US"/>
        </w:rPr>
        <w:t>сайта:</w:t>
      </w:r>
    </w:p>
    <w:p w:rsidR="00000000" w:rsidRDefault="000A073C">
      <w:pPr>
        <w:pStyle w:val="a0"/>
        <w:numPr>
          <w:ilvl w:val="2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П</w:t>
      </w:r>
      <w:r>
        <w:rPr>
          <w:rFonts w:ascii="Times New Roman" w:hAnsi="Times New Roman" w:cs="Arial"/>
          <w:sz w:val="28"/>
          <w:szCs w:val="28"/>
          <w:lang w:eastAsia="en-US"/>
        </w:rPr>
        <w:t>росмотр заявок музыкантов на поиск группы и возможность откликнуться на каждую;</w:t>
      </w:r>
    </w:p>
    <w:p w:rsidR="00000000" w:rsidRDefault="000A073C">
      <w:pPr>
        <w:pStyle w:val="a0"/>
        <w:numPr>
          <w:ilvl w:val="2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Просмотр заявок групп на поиск музыканта и возможность откликнуться на каждую;</w:t>
      </w:r>
    </w:p>
    <w:p w:rsidR="00000000" w:rsidRDefault="000A073C">
      <w:pPr>
        <w:pStyle w:val="a0"/>
        <w:numPr>
          <w:ilvl w:val="2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 xml:space="preserve">Создание заявки на поиск музыканта/группы </w:t>
      </w:r>
      <w:r>
        <w:rPr>
          <w:rFonts w:ascii="Times New Roman" w:hAnsi="Times New Roman" w:cs="Arial"/>
          <w:sz w:val="28"/>
          <w:szCs w:val="28"/>
          <w:lang w:eastAsia="en-US"/>
        </w:rPr>
        <w:t>с возможность ее вывода в топ;</w:t>
      </w:r>
    </w:p>
    <w:p w:rsidR="00000000" w:rsidRDefault="000A073C">
      <w:pPr>
        <w:pStyle w:val="a0"/>
        <w:numPr>
          <w:ilvl w:val="2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Редактирование л</w:t>
      </w:r>
      <w:r>
        <w:rPr>
          <w:rFonts w:ascii="Times New Roman" w:hAnsi="Times New Roman" w:cs="Arial"/>
          <w:sz w:val="28"/>
          <w:szCs w:val="28"/>
          <w:lang w:eastAsia="en-US"/>
        </w:rPr>
        <w:t>ичных данных и созданных заявок;</w:t>
      </w:r>
    </w:p>
    <w:p w:rsidR="00000000" w:rsidRDefault="000A073C">
      <w:pPr>
        <w:pStyle w:val="a0"/>
        <w:numPr>
          <w:ilvl w:val="0"/>
          <w:numId w:val="4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Возможность перехода на все страницы сайта с главного экрана;</w:t>
      </w:r>
    </w:p>
    <w:p w:rsidR="00000000" w:rsidRDefault="000A073C">
      <w:pPr>
        <w:pStyle w:val="a0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spacing w:line="360" w:lineRule="auto"/>
        <w:ind w:firstLine="708"/>
      </w:pPr>
      <w:r>
        <w:rPr>
          <w:rFonts w:ascii="Times New Roman" w:hAnsi="Times New Roman"/>
          <w:sz w:val="28"/>
          <w:szCs w:val="28"/>
        </w:rPr>
        <w:t>Для достижения данной цели были выделены следующие задачи:</w:t>
      </w:r>
    </w:p>
    <w:p w:rsidR="00000000" w:rsidRDefault="000A073C">
      <w:pPr>
        <w:pStyle w:val="ListParagraph"/>
        <w:numPr>
          <w:ilvl w:val="1"/>
          <w:numId w:val="2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</w:t>
      </w:r>
      <w:r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>, находящиеся на телефоне/</w:t>
      </w:r>
      <w:r>
        <w:rPr>
          <w:rFonts w:ascii="Times New Roman" w:hAnsi="Times New Roman"/>
          <w:sz w:val="28"/>
          <w:szCs w:val="28"/>
        </w:rPr>
        <w:t xml:space="preserve">компьютере </w:t>
      </w:r>
      <w:r>
        <w:rPr>
          <w:rFonts w:ascii="Times New Roman" w:hAnsi="Times New Roman"/>
          <w:sz w:val="28"/>
          <w:szCs w:val="28"/>
        </w:rPr>
        <w:t>пользователя;</w:t>
      </w:r>
    </w:p>
    <w:p w:rsidR="00000000" w:rsidRDefault="000A073C">
      <w:pPr>
        <w:pStyle w:val="ListParagraph"/>
        <w:numPr>
          <w:ilvl w:val="1"/>
          <w:numId w:val="2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части </w:t>
      </w:r>
      <w:r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 xml:space="preserve">, развернутой на удаленном сервере </w:t>
      </w:r>
      <w:r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>;</w:t>
      </w:r>
    </w:p>
    <w:p w:rsidR="00000000" w:rsidRDefault="000A073C">
      <w:pPr>
        <w:pStyle w:val="ListParagraph"/>
        <w:numPr>
          <w:ilvl w:val="1"/>
          <w:numId w:val="2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Создание связи между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частями </w:t>
      </w:r>
      <w:r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>;</w:t>
      </w:r>
    </w:p>
    <w:p w:rsidR="00000000" w:rsidRDefault="000A073C">
      <w:pPr>
        <w:pStyle w:val="ListParagraph"/>
        <w:numPr>
          <w:ilvl w:val="1"/>
          <w:numId w:val="2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Разработка базы данных, расположенной на удаленном сервере.</w:t>
      </w:r>
    </w:p>
    <w:p w:rsidR="00000000" w:rsidRDefault="000A073C">
      <w:pPr>
        <w:pStyle w:val="ListParagraph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ListParagraph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ListParagraph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000000" w:rsidRDefault="000A073C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Arial"/>
          <w:b/>
          <w:bCs/>
          <w:sz w:val="32"/>
          <w:szCs w:val="32"/>
          <w:lang w:eastAsia="en-US"/>
        </w:rPr>
        <w:lastRenderedPageBreak/>
        <w:t>2. Анализ предметной области</w:t>
      </w:r>
    </w:p>
    <w:p w:rsidR="00000000" w:rsidRDefault="000A073C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t>2.1 Глоссарий</w:t>
      </w:r>
    </w:p>
    <w:p w:rsidR="00000000" w:rsidRDefault="000A073C">
      <w:pPr>
        <w:pStyle w:val="ListParagraph"/>
        <w:spacing w:line="360" w:lineRule="auto"/>
        <w:ind w:left="0"/>
      </w:pPr>
      <w:r w:rsidRPr="008F01E6">
        <w:rPr>
          <w:rFonts w:ascii="Times New Roman" w:hAnsi="Times New Roman" w:cs="Arial"/>
          <w:sz w:val="28"/>
          <w:szCs w:val="28"/>
          <w:lang w:eastAsia="en-US"/>
        </w:rPr>
        <w:tab/>
      </w:r>
      <w:r>
        <w:rPr>
          <w:rFonts w:ascii="Times New Roman" w:hAnsi="Times New Roman" w:cs="Arial"/>
          <w:b/>
          <w:bCs/>
          <w:i/>
          <w:iCs/>
          <w:sz w:val="28"/>
          <w:szCs w:val="28"/>
          <w:lang w:val="en-US" w:eastAsia="en-US"/>
        </w:rPr>
        <w:t>VIP</w:t>
      </w:r>
      <w:r w:rsidRPr="008F01E6">
        <w:rPr>
          <w:rFonts w:ascii="Times New Roman" w:hAnsi="Times New Roman" w:cs="Arial"/>
          <w:b/>
          <w:bCs/>
          <w:i/>
          <w:iCs/>
          <w:sz w:val="28"/>
          <w:szCs w:val="28"/>
          <w:lang w:eastAsia="en-US"/>
        </w:rPr>
        <w:t>-</w:t>
      </w:r>
      <w:r>
        <w:rPr>
          <w:rFonts w:ascii="Times New Roman" w:hAnsi="Times New Roman" w:cs="Arial"/>
          <w:b/>
          <w:bCs/>
          <w:i/>
          <w:iCs/>
          <w:sz w:val="28"/>
          <w:szCs w:val="28"/>
          <w:lang w:eastAsia="en-US"/>
        </w:rPr>
        <w:t>код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— последовательность символов</w:t>
      </w:r>
      <w:r>
        <w:rPr>
          <w:rFonts w:ascii="Times New Roman" w:hAnsi="Times New Roman" w:cs="Arial"/>
          <w:sz w:val="28"/>
          <w:szCs w:val="28"/>
          <w:lang w:eastAsia="en-US"/>
        </w:rPr>
        <w:t>, вводимая при создании заявки, с помощью которой пользователь может вывести ее (заявку) в топ.</w:t>
      </w:r>
    </w:p>
    <w:p w:rsidR="00000000" w:rsidRDefault="000A073C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ab/>
      </w:r>
      <w:r>
        <w:rPr>
          <w:rFonts w:ascii="Times New Roman" w:hAnsi="Times New Roman" w:cs="Arial"/>
          <w:b/>
          <w:bCs/>
          <w:i/>
          <w:iCs/>
          <w:sz w:val="28"/>
          <w:szCs w:val="28"/>
          <w:lang w:eastAsia="en-US"/>
        </w:rPr>
        <w:t>Заявка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поиска и отбора музыкантов и групп.</w:t>
      </w:r>
    </w:p>
    <w:p w:rsidR="00000000" w:rsidRDefault="000A073C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ab/>
      </w:r>
      <w:r>
        <w:rPr>
          <w:rFonts w:ascii="Times New Roman" w:hAnsi="Times New Roman" w:cs="Arial"/>
          <w:b/>
          <w:bCs/>
          <w:i/>
          <w:iCs/>
          <w:sz w:val="28"/>
          <w:szCs w:val="28"/>
          <w:lang w:eastAsia="en-US"/>
        </w:rPr>
        <w:t>Топ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— расположение заявок в начале списка все</w:t>
      </w:r>
      <w:r>
        <w:rPr>
          <w:rFonts w:ascii="Times New Roman" w:hAnsi="Times New Roman" w:cs="Arial"/>
          <w:sz w:val="28"/>
          <w:szCs w:val="28"/>
          <w:lang w:eastAsia="en-US"/>
        </w:rPr>
        <w:t>х заявок.</w:t>
      </w:r>
    </w:p>
    <w:p w:rsidR="00000000" w:rsidRDefault="000A073C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ab/>
      </w:r>
      <w:r>
        <w:rPr>
          <w:rFonts w:ascii="Times New Roman" w:hAnsi="Times New Roman" w:cs="Arial"/>
          <w:b/>
          <w:bCs/>
          <w:i/>
          <w:iCs/>
          <w:sz w:val="28"/>
          <w:szCs w:val="28"/>
          <w:lang w:eastAsia="en-US"/>
        </w:rPr>
        <w:t>Исполнитель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— сольный артист (музыкант) или группа.</w:t>
      </w:r>
    </w:p>
    <w:p w:rsidR="00000000" w:rsidRPr="00183AC6" w:rsidRDefault="00183AC6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  <w:r w:rsidR="000A073C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2.2 Анализ существующих решений</w:t>
      </w:r>
    </w:p>
    <w:p w:rsidR="00E11FEB" w:rsidRPr="00183AC6" w:rsidRDefault="00E11FEB" w:rsidP="00183AC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hyperlink r:id="rId10" w:history="1">
        <w:r w:rsidRPr="00183AC6">
          <w:rPr>
            <w:rStyle w:val="a9"/>
            <w:rFonts w:ascii="Times New Roman" w:hAnsi="Times New Roman" w:cs="Times New Roman"/>
            <w:bCs/>
            <w:sz w:val="28"/>
            <w:szCs w:val="28"/>
            <w:lang w:eastAsia="en-US"/>
          </w:rPr>
          <w:t>https://myband.ru/</w:t>
        </w:r>
      </w:hyperlink>
    </w:p>
    <w:p w:rsidR="00E11FEB" w:rsidRPr="00183AC6" w:rsidRDefault="00E11FEB" w:rsidP="00183AC6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E11FEB" w:rsidRPr="00183AC6" w:rsidRDefault="00E11FEB" w:rsidP="00183A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Большое разнообразие функций и возможностей</w:t>
      </w:r>
    </w:p>
    <w:p w:rsidR="00E11FEB" w:rsidRPr="00183AC6" w:rsidRDefault="00E11FEB" w:rsidP="00183A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Красивое оформление</w:t>
      </w:r>
    </w:p>
    <w:p w:rsidR="00E11FEB" w:rsidRPr="00183AC6" w:rsidRDefault="00E11FEB" w:rsidP="00183A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Возможность загрузки своих </w:t>
      </w:r>
      <w:r w:rsidR="00FE3EA0"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аудио-</w:t>
      </w: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работ</w:t>
      </w:r>
    </w:p>
    <w:p w:rsidR="00556AF6" w:rsidRPr="00183AC6" w:rsidRDefault="00556AF6" w:rsidP="00183AC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Синхронизация с различными соц. сетями</w:t>
      </w:r>
    </w:p>
    <w:p w:rsidR="00E11FEB" w:rsidRPr="00183AC6" w:rsidRDefault="00E11FEB" w:rsidP="00183AC6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E11FEB" w:rsidRPr="00183AC6" w:rsidRDefault="00E11FEB" w:rsidP="00183AC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Ограниченное количество критериев для фильтрации</w:t>
      </w:r>
    </w:p>
    <w:p w:rsidR="00E11FEB" w:rsidRPr="00183AC6" w:rsidRDefault="00E11FEB" w:rsidP="00183AC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структуры составления заявки</w:t>
      </w:r>
    </w:p>
    <w:p w:rsidR="00E11FEB" w:rsidRPr="00183AC6" w:rsidRDefault="00E11FEB" w:rsidP="00183AC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кроссбраузерности</w:t>
      </w:r>
    </w:p>
    <w:p w:rsidR="00FE3EA0" w:rsidRPr="00183AC6" w:rsidRDefault="00FE3EA0" w:rsidP="00183AC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hyperlink r:id="rId11" w:history="1">
        <w:r w:rsidRPr="00183AC6">
          <w:rPr>
            <w:rStyle w:val="a9"/>
            <w:rFonts w:ascii="Times New Roman" w:hAnsi="Times New Roman" w:cs="Times New Roman"/>
            <w:bCs/>
            <w:sz w:val="28"/>
            <w:szCs w:val="28"/>
            <w:lang w:eastAsia="en-US"/>
          </w:rPr>
          <w:t>https://muzlk.com/</w:t>
        </w:r>
      </w:hyperlink>
    </w:p>
    <w:p w:rsidR="00FE3EA0" w:rsidRPr="00183AC6" w:rsidRDefault="00FE3EA0" w:rsidP="00183AC6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FE3EA0" w:rsidRPr="00183AC6" w:rsidRDefault="00FE3EA0" w:rsidP="00183A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Присутствие личных сообщений</w:t>
      </w:r>
    </w:p>
    <w:p w:rsidR="00FE3EA0" w:rsidRPr="00183AC6" w:rsidRDefault="00FE3EA0" w:rsidP="00183A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Возможность добавления своих работ в формате аудио и видео</w:t>
      </w:r>
    </w:p>
    <w:p w:rsidR="00FE3EA0" w:rsidRPr="00183AC6" w:rsidRDefault="00FE3EA0" w:rsidP="00183AC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Формат соц. сети</w:t>
      </w:r>
    </w:p>
    <w:p w:rsidR="00FE3EA0" w:rsidRPr="00183AC6" w:rsidRDefault="00FE3EA0" w:rsidP="00183AC6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FE3EA0" w:rsidRPr="00183AC6" w:rsidRDefault="00FE3EA0" w:rsidP="00183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Плохая оптимизация и проблемы с входом на сервис</w:t>
      </w:r>
    </w:p>
    <w:p w:rsidR="00FE3EA0" w:rsidRPr="00183AC6" w:rsidRDefault="00FE3EA0" w:rsidP="00183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Неоднозначный дизайн и подбор цветов</w:t>
      </w:r>
    </w:p>
    <w:p w:rsidR="00FE3EA0" w:rsidRPr="00183AC6" w:rsidRDefault="00553471" w:rsidP="00183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Перебои в работе сайта</w:t>
      </w:r>
    </w:p>
    <w:p w:rsidR="00553471" w:rsidRPr="00183AC6" w:rsidRDefault="00553471" w:rsidP="00183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Отсутствие </w:t>
      </w: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модерирования</w:t>
      </w:r>
    </w:p>
    <w:p w:rsidR="00553471" w:rsidRPr="00183AC6" w:rsidRDefault="00553471" w:rsidP="00183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</w:t>
      </w: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возможности редактирования личного кабинета</w:t>
      </w:r>
    </w:p>
    <w:p w:rsidR="00553471" w:rsidRPr="00183AC6" w:rsidRDefault="00553471" w:rsidP="00183AC6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hyperlink r:id="rId12" w:history="1">
        <w:r w:rsidRPr="00183AC6">
          <w:rPr>
            <w:rStyle w:val="a9"/>
            <w:rFonts w:ascii="Times New Roman" w:hAnsi="Times New Roman" w:cs="Times New Roman"/>
            <w:bCs/>
            <w:sz w:val="28"/>
            <w:szCs w:val="28"/>
            <w:lang w:eastAsia="en-US"/>
          </w:rPr>
          <w:t>https://www.realrocks.ru/</w:t>
        </w:r>
      </w:hyperlink>
    </w:p>
    <w:p w:rsidR="00553471" w:rsidRPr="00183AC6" w:rsidRDefault="00553471" w:rsidP="00183AC6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553471" w:rsidRPr="00183AC6" w:rsidRDefault="00553471" w:rsidP="00183AC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Приятный дизайн</w:t>
      </w:r>
    </w:p>
    <w:p w:rsidR="00553471" w:rsidRPr="00183AC6" w:rsidRDefault="00553471" w:rsidP="00183AC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Большое разнообразие жанров</w:t>
      </w:r>
    </w:p>
    <w:p w:rsidR="00556AF6" w:rsidRPr="00183AC6" w:rsidRDefault="00556AF6" w:rsidP="00183AC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Синхронизация с различными соц. сетями</w:t>
      </w:r>
    </w:p>
    <w:p w:rsidR="00553471" w:rsidRPr="00183AC6" w:rsidRDefault="00553471" w:rsidP="00183AC6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553471" w:rsidRPr="00183AC6" w:rsidRDefault="00553471" w:rsidP="00183AC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возможности поиска группы</w:t>
      </w:r>
    </w:p>
    <w:p w:rsidR="00556AF6" w:rsidRPr="00183AC6" w:rsidRDefault="00556AF6" w:rsidP="00183AC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lastRenderedPageBreak/>
        <w:t xml:space="preserve">Присутствие чужой рекламы на странице в случае </w:t>
      </w:r>
      <w:proofErr w:type="gramStart"/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обычного</w:t>
      </w:r>
      <w:proofErr w:type="gramEnd"/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аккаунта</w:t>
      </w:r>
    </w:p>
    <w:p w:rsidR="00556AF6" w:rsidRPr="00183AC6" w:rsidRDefault="00556AF6" w:rsidP="00183AC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Cs/>
          <w:sz w:val="28"/>
          <w:szCs w:val="28"/>
          <w:lang w:eastAsia="en-US"/>
        </w:rPr>
        <w:t>Ограниченное количество критериев для фильтрации</w:t>
      </w:r>
    </w:p>
    <w:p w:rsidR="00E11FEB" w:rsidRPr="00183AC6" w:rsidRDefault="00E11FEB" w:rsidP="00183AC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000000" w:rsidRPr="00183AC6" w:rsidRDefault="00183AC6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  <w:r w:rsidR="000A073C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 Анализ задачи</w:t>
      </w:r>
    </w:p>
    <w:p w:rsidR="00A2109D" w:rsidRPr="00183AC6" w:rsidRDefault="00A2109D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2.3.1 Варианты использования приложения</w:t>
      </w:r>
    </w:p>
    <w:p w:rsidR="008F01E6" w:rsidRPr="00183AC6" w:rsidRDefault="008F01E6" w:rsidP="00183AC6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begin"/>
      </w:r>
      <w:r w:rsidRPr="00183AC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"https://lh6.googleusercontent.com/sWC54WL-XMQ_l0wT458paJJZtyxryk2EDLL_ZLYmaT8KqJXLSi9tx-JCt9Mqj0YqIwiePRMb8C2nuOtWawEVSRW7Cz4sLjjW9olFTf5LJN6-oWnm796Rf5kT8FSpUATaDI3EauNw" \* MERGEFORMATINET </w:instrText>
      </w:r>
      <w:r w:rsidRPr="00183AC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183AC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8pt;height:4in">
            <v:imagedata r:id="rId13" r:href="rId14"/>
          </v:shape>
        </w:pict>
      </w:r>
      <w:r w:rsidRPr="00183AC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</w:p>
    <w:p w:rsidR="008F01E6" w:rsidRPr="00183AC6" w:rsidRDefault="008F01E6" w:rsidP="00183AC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1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прецедентов.</w:t>
      </w:r>
    </w:p>
    <w:p w:rsidR="00183AC6" w:rsidRPr="00183AC6" w:rsidRDefault="00183AC6" w:rsidP="00183AC6">
      <w:pPr>
        <w:pStyle w:val="a5"/>
        <w:spacing w:line="360" w:lineRule="auto"/>
        <w:ind w:firstLine="709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При взаимодействии с сайтом у пользователя есть определенный</w:t>
      </w:r>
    </w:p>
    <w:p w:rsidR="00183AC6" w:rsidRPr="00183AC6" w:rsidRDefault="00183AC6" w:rsidP="00183AC6">
      <w:pPr>
        <w:pStyle w:val="a5"/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список возможностей, который более наглядно изображен на р</w:t>
      </w:r>
      <w:bookmarkStart w:id="18" w:name="_GoBack"/>
      <w:bookmarkEnd w:id="18"/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исунке 1:</w:t>
      </w:r>
    </w:p>
    <w:p w:rsidR="008F01E6" w:rsidRPr="00183AC6" w:rsidRDefault="008F01E6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Поиск заявок, используя фильтр</w:t>
      </w:r>
    </w:p>
    <w:p w:rsidR="008F01E6" w:rsidRPr="00183AC6" w:rsidRDefault="008F01E6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Просмотр заявок других пользователей</w:t>
      </w:r>
    </w:p>
    <w:p w:rsidR="008F01E6" w:rsidRPr="00183AC6" w:rsidRDefault="008F01E6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Отклик на заявку</w:t>
      </w:r>
    </w:p>
    <w:p w:rsidR="008F01E6" w:rsidRPr="00183AC6" w:rsidRDefault="008F01E6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Создание заявки</w:t>
      </w:r>
    </w:p>
    <w:p w:rsidR="008F01E6" w:rsidRPr="00183AC6" w:rsidRDefault="008F01E6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Просмотр списка своих заявок</w:t>
      </w:r>
    </w:p>
    <w:p w:rsidR="008F01E6" w:rsidRPr="00183AC6" w:rsidRDefault="008F01E6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Вывод заявки в топ</w:t>
      </w:r>
    </w:p>
    <w:p w:rsidR="008F01E6" w:rsidRPr="00183AC6" w:rsidRDefault="008F01E6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Удаление заявки</w:t>
      </w:r>
    </w:p>
    <w:p w:rsidR="008F01E6" w:rsidRPr="00183AC6" w:rsidRDefault="00A2109D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lastRenderedPageBreak/>
        <w:t>Выход из аккаунта</w:t>
      </w:r>
    </w:p>
    <w:p w:rsidR="00A2109D" w:rsidRPr="00183AC6" w:rsidRDefault="00A2109D" w:rsidP="00183AC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Редактирование информации в личном кабинете</w:t>
      </w:r>
    </w:p>
    <w:p w:rsidR="00A2109D" w:rsidRPr="00183AC6" w:rsidRDefault="00A2109D" w:rsidP="00183AC6">
      <w:pPr>
        <w:pStyle w:val="a5"/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Неавторизованный пользователь имеет возможность:</w:t>
      </w:r>
    </w:p>
    <w:p w:rsidR="00A2109D" w:rsidRPr="00183AC6" w:rsidRDefault="00A2109D" w:rsidP="00183AC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Зарегистрироваться</w:t>
      </w:r>
    </w:p>
    <w:p w:rsidR="00A2109D" w:rsidRPr="00183AC6" w:rsidRDefault="00A2109D" w:rsidP="00183AC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Авторизоваться</w:t>
      </w:r>
    </w:p>
    <w:p w:rsidR="00A2109D" w:rsidRPr="00183AC6" w:rsidRDefault="00A2109D" w:rsidP="00183AC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Найти заявки, используя фильтр</w:t>
      </w:r>
    </w:p>
    <w:p w:rsidR="00A2109D" w:rsidRPr="00183AC6" w:rsidRDefault="00A2109D" w:rsidP="00183AC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Посмотреть заявки других пользователей</w:t>
      </w:r>
    </w:p>
    <w:p w:rsidR="00A2109D" w:rsidRPr="00183AC6" w:rsidRDefault="00A2109D" w:rsidP="00183AC6">
      <w:pPr>
        <w:pStyle w:val="a5"/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Администратор сервиса может:</w:t>
      </w:r>
    </w:p>
    <w:p w:rsidR="00A2109D" w:rsidRPr="00183AC6" w:rsidRDefault="00A2109D" w:rsidP="00183AC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 xml:space="preserve">Сгенерировать  </w:t>
      </w: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en-US"/>
        </w:rPr>
        <w:t>VIP-</w:t>
      </w: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коды</w:t>
      </w:r>
    </w:p>
    <w:p w:rsidR="00A2109D" w:rsidRPr="00183AC6" w:rsidRDefault="00A2109D" w:rsidP="00183AC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Модерировать заявки пользователей</w:t>
      </w:r>
    </w:p>
    <w:p w:rsidR="00A2109D" w:rsidRPr="00183AC6" w:rsidRDefault="00A2109D" w:rsidP="00183AC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  <w:r w:rsidRPr="00183AC6"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Выйти из аккаунта</w:t>
      </w:r>
    </w:p>
    <w:p w:rsidR="00A2109D" w:rsidRPr="00183AC6" w:rsidRDefault="00183AC6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2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Взаимодействие компонентов системы</w:t>
      </w:r>
    </w:p>
    <w:p w:rsidR="00556AF6" w:rsidRPr="00183AC6" w:rsidRDefault="00136A53" w:rsidP="00183AC6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INCLUDEPICTURE "https://sun1-27.userapi.com/RZ2KMVbySY9eoIZ1XbIwjl_SJ4YgYr8cmpKRoA/9IKyD-D0omM.jpg" \* MERGEFORMATINET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397.2pt;height:268.2pt">
            <v:imagedata r:id="rId15" r:href="rId16"/>
          </v:shape>
        </w:pic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</w:p>
    <w:p w:rsidR="00136A53" w:rsidRPr="00183AC6" w:rsidRDefault="00556AF6" w:rsidP="00183AC6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2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noProof/>
          <w:sz w:val="28"/>
          <w:szCs w:val="28"/>
        </w:rPr>
        <w:t>. Диаграмма последовательностей.</w:t>
      </w:r>
    </w:p>
    <w:p w:rsidR="00136A53" w:rsidRPr="00183AC6" w:rsidRDefault="00136A53" w:rsidP="00183AC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:rsidR="00A2109D" w:rsidRPr="00183AC6" w:rsidRDefault="00183AC6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3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Варианты состояния системы</w:t>
      </w:r>
    </w:p>
    <w:p w:rsidR="00556AF6" w:rsidRPr="00183AC6" w:rsidRDefault="00136A53" w:rsidP="00183AC6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INCLUDEPICTURE "https://sun1-86.userapi.com/jYRg9yJ8Cd8i4HoFcPPfj1mNYxvMpcFYZrbehw/CNxsRhYhEAY.jpg" \* MERGEFORMATINET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sz w:val="28"/>
          <w:szCs w:val="28"/>
        </w:rPr>
        <w:pict>
          <v:shape id="_x0000_i1031" type="#_x0000_t75" alt="" style="width:496.9pt;height:139.25pt">
            <v:imagedata r:id="rId17" r:href="rId18"/>
          </v:shape>
        </w:pic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</w:p>
    <w:p w:rsidR="00136A53" w:rsidRPr="00183AC6" w:rsidRDefault="00556AF6" w:rsidP="00183AC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3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состояний.</w:t>
      </w:r>
    </w:p>
    <w:p w:rsidR="00136A53" w:rsidRPr="00183AC6" w:rsidRDefault="00136A53" w:rsidP="00183AC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отражает возможные состояния заявки. После создания заявки она отправляется на проверку администратором и переходит в состояние ожидания проверки. Если заявка соответствует требованиям (проходит проверку), то она переходит в состояние подтверждения (является подтвержденной) и добавляется в общий список всех заявок нужной категории. Если заявка не соответствует требованиям (не проходит проверку), то она переход в состояние отклонения (является отклоненной) и удаляется из списка ожидающих проверку заявок.</w:t>
      </w:r>
    </w:p>
    <w:p w:rsidR="00556AF6" w:rsidRPr="00183AC6" w:rsidRDefault="00136A53" w:rsidP="00183AC6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INCLUDEPICTURE "https://sun1-92.userapi.com/mXeyLgDTrQLMWkKS0m6q8gVJFm8_P59sdZnNfQ/-n8SIykicWk.jpg" \* MERGEFORMATINET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428.05pt;height:46.7pt">
            <v:imagedata r:id="rId19" r:href="rId20"/>
          </v:shape>
        </w:pic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</w:p>
    <w:p w:rsidR="00136A53" w:rsidRPr="00183AC6" w:rsidRDefault="00556AF6" w:rsidP="00183AC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4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состояний.</w:t>
      </w:r>
    </w:p>
    <w:p w:rsidR="00136A53" w:rsidRPr="00183AC6" w:rsidRDefault="00136A53" w:rsidP="00183AC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</w:p>
    <w:p w:rsidR="00A2109D" w:rsidRPr="00183AC6" w:rsidRDefault="00183AC6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2.3.4 Варианты действия в системе</w:t>
      </w:r>
    </w:p>
    <w:p w:rsidR="00556AF6" w:rsidRPr="00183AC6" w:rsidRDefault="00136A53" w:rsidP="00183AC6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INCLUDEPICTURE "https://sun1-97.userapi.com/GR3S7rhLCOOH5-iU8JcAq-IzvGuK4_AyHwIVKQ/YyaDh06I2kM.jpg" \* MERGEFORMATINET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sz w:val="28"/>
          <w:szCs w:val="28"/>
        </w:rPr>
        <w:pict>
          <v:shape id="_x0000_i1028" type="#_x0000_t75" alt="" style="width:459.7pt;height:323.6pt">
            <v:imagedata r:id="rId21" r:href="rId22"/>
          </v:shape>
        </w:pic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</w:p>
    <w:p w:rsidR="00136A53" w:rsidRPr="00183AC6" w:rsidRDefault="00556AF6" w:rsidP="00183AC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5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активности.</w:t>
      </w:r>
    </w:p>
    <w:p w:rsidR="00136A53" w:rsidRPr="00183AC6" w:rsidRDefault="00136A53" w:rsidP="00183AC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активности, изображенная на Рисунке 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отражает действия авторизованного пользователя и администратора при создании заявки. После того, как авторизованный пользователь создает заявку, она переходит к администратору. При получении заявки администратор должен ее проверить. Если заявка не соответствует требованиям, то администратор удаляет ее из списка ожидающий проверку заявок. Если заявка соответствует требованиям, то администратор подтверждает ее, и она (заявка) переходит тому авторизованному пользователю, который ее создал. Авторизованный пользователь получает 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собственную заявку, и она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свою очередь закрепляется за ним.</w:t>
      </w:r>
    </w:p>
    <w:p w:rsidR="00556AF6" w:rsidRPr="00183AC6" w:rsidRDefault="00556AF6" w:rsidP="00183AC6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INCLUDEPICTURE "https://sun1-22.userapi.com/oC1-cGnW1O4WIQZ6kyUmxnI-c7juJN-Gcmj5KQ/jXPu_-yeKI0.jpg" \* MERGEFORMATINET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sz w:val="28"/>
          <w:szCs w:val="28"/>
        </w:rPr>
        <w:pict>
          <v:shape id="_x0000_i1032" type="#_x0000_t75" alt="" style="width:515.85pt;height:272.2pt">
            <v:imagedata r:id="rId23" r:href="rId24"/>
          </v:shape>
        </w:pic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</w:p>
    <w:p w:rsidR="00556AF6" w:rsidRPr="00183AC6" w:rsidRDefault="00556AF6" w:rsidP="00183AC6">
      <w:pPr>
        <w:pStyle w:val="a5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6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взаимодействий.</w:t>
      </w:r>
    </w:p>
    <w:p w:rsidR="00136A53" w:rsidRPr="00183AC6" w:rsidRDefault="00136A53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32BA0" w:rsidRPr="00183AC6" w:rsidRDefault="00F32BA0" w:rsidP="00183AC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представлена диаграмма взаимодействий. Она отражает возможные действия пользователя и системы.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захочет оставить заявку, заполнив анкету, система проверит статус авторизации клиента, если он не авторизирован, то система предупредит его об этом и предоставит возможность авторизоваться. Если пользователь авторизован, заявка попадает на модерацию, где администратор проверяет корректность предоставленных пользователем данных и выносит вердикт. Если заявка одобрена, то клиент получает уведомление об одобрении заявки, и она появляется в списке всех заявок, в случае отказа, пользователь получает уведомление об отказе с указанием причины.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желании пользователя авторизоваться, заполнив необходимые поля, 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</w:p>
    <w:p w:rsidR="00A2109D" w:rsidRPr="00183AC6" w:rsidRDefault="00183AC6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5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Развертывание приложения</w:t>
      </w:r>
    </w:p>
    <w:p w:rsidR="00556AF6" w:rsidRPr="00183AC6" w:rsidRDefault="00F32BA0" w:rsidP="00183AC6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pict>
          <v:shape id="_x0000_i1029" type="#_x0000_t75" style="width:326.75pt;height:450.2pt">
            <v:imagedata r:id="rId25" o:title="zKU3mtw_Peg"/>
          </v:shape>
        </w:pict>
      </w:r>
    </w:p>
    <w:p w:rsidR="00A2109D" w:rsidRPr="00183AC6" w:rsidRDefault="00556AF6" w:rsidP="00183AC6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7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развертывания.</w:t>
      </w:r>
    </w:p>
    <w:p w:rsidR="00A2109D" w:rsidRPr="00183AC6" w:rsidRDefault="00F32BA0" w:rsidP="00183AC6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556AF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-приложения узлом устройства является персональный компьютер и сервер, а в качестве узла среды выполнения выступает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-браузер. В браузере развернут front-end приложения, а на серверной части back-end и база данных.</w:t>
      </w:r>
    </w:p>
    <w:p w:rsidR="00A2109D" w:rsidRPr="00183AC6" w:rsidRDefault="00A2109D" w:rsidP="00183AC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A2109D" w:rsidRPr="00183AC6" w:rsidRDefault="00A2109D" w:rsidP="00183AC6">
      <w:pPr>
        <w:pStyle w:val="a5"/>
        <w:spacing w:line="360" w:lineRule="auto"/>
        <w:ind w:left="709"/>
        <w:rPr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</w:pPr>
    </w:p>
    <w:p w:rsidR="00A2109D" w:rsidRPr="00183AC6" w:rsidRDefault="00A2109D" w:rsidP="00183AC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3. </w:t>
      </w:r>
      <w:r w:rsidR="000A073C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Анализ средств реализации</w:t>
      </w:r>
    </w:p>
    <w:p w:rsidR="00F32BA0" w:rsidRPr="00183AC6" w:rsidRDefault="00F32BA0" w:rsidP="00183AC6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t>В качестве средств реализации приложения были выбраны следующие технологии:</w:t>
      </w:r>
    </w:p>
    <w:p w:rsidR="00610C32" w:rsidRPr="00183AC6" w:rsidRDefault="00F32BA0" w:rsidP="00183AC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83AC6">
        <w:rPr>
          <w:rFonts w:ascii="Times New Roman" w:hAnsi="Times New Roman" w:cs="Times New Roman"/>
          <w:sz w:val="28"/>
          <w:szCs w:val="28"/>
        </w:rPr>
        <w:t xml:space="preserve">, </w:t>
      </w:r>
      <w:r w:rsidRPr="00183AC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83AC6">
        <w:rPr>
          <w:rFonts w:ascii="Times New Roman" w:hAnsi="Times New Roman" w:cs="Times New Roman"/>
          <w:sz w:val="28"/>
          <w:szCs w:val="28"/>
        </w:rPr>
        <w:t xml:space="preserve">, </w:t>
      </w:r>
      <w:r w:rsidRPr="00183AC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83AC6">
        <w:rPr>
          <w:rFonts w:ascii="Times New Roman" w:hAnsi="Times New Roman" w:cs="Times New Roman"/>
          <w:sz w:val="28"/>
          <w:szCs w:val="28"/>
        </w:rPr>
        <w:t xml:space="preserve"> и сторонние библиотеки </w:t>
      </w:r>
      <w:r w:rsidRPr="00183AC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83AC6">
        <w:rPr>
          <w:rFonts w:ascii="Times New Roman" w:hAnsi="Times New Roman" w:cs="Times New Roman"/>
          <w:sz w:val="28"/>
          <w:szCs w:val="28"/>
        </w:rPr>
        <w:t xml:space="preserve"> </w:t>
      </w:r>
      <w:r w:rsidR="00610C32" w:rsidRPr="00183AC6">
        <w:rPr>
          <w:rFonts w:ascii="Times New Roman" w:hAnsi="Times New Roman" w:cs="Times New Roman"/>
          <w:sz w:val="28"/>
          <w:szCs w:val="28"/>
        </w:rPr>
        <w:t xml:space="preserve">– </w:t>
      </w:r>
      <w:r w:rsidR="00610C32" w:rsidRPr="00183A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10C32" w:rsidRPr="00183AC6">
        <w:rPr>
          <w:rFonts w:ascii="Times New Roman" w:hAnsi="Times New Roman" w:cs="Times New Roman"/>
          <w:sz w:val="28"/>
          <w:szCs w:val="28"/>
        </w:rPr>
        <w:t xml:space="preserve">-ориентированные языки </w:t>
      </w:r>
      <w:r w:rsidR="00610C32" w:rsidRPr="00183AC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10C32" w:rsidRPr="00183AC6">
        <w:rPr>
          <w:rFonts w:ascii="Times New Roman" w:hAnsi="Times New Roman" w:cs="Times New Roman"/>
          <w:sz w:val="28"/>
          <w:szCs w:val="28"/>
        </w:rPr>
        <w:t xml:space="preserve"> и </w:t>
      </w:r>
      <w:r w:rsidR="00610C32" w:rsidRPr="00183AC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10C32" w:rsidRPr="00183AC6">
        <w:rPr>
          <w:rFonts w:ascii="Times New Roman" w:hAnsi="Times New Roman" w:cs="Times New Roman"/>
          <w:sz w:val="28"/>
          <w:szCs w:val="28"/>
        </w:rPr>
        <w:t xml:space="preserve"> необходимы для разработки </w:t>
      </w:r>
      <w:r w:rsidR="00610C32" w:rsidRPr="00183AC6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610C32" w:rsidRPr="00183AC6">
        <w:rPr>
          <w:rFonts w:ascii="Times New Roman" w:hAnsi="Times New Roman" w:cs="Times New Roman"/>
          <w:sz w:val="28"/>
          <w:szCs w:val="28"/>
        </w:rPr>
        <w:t>-</w:t>
      </w:r>
      <w:r w:rsidR="00610C32" w:rsidRPr="00183AC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10C32" w:rsidRPr="00183AC6">
        <w:rPr>
          <w:rFonts w:ascii="Times New Roman" w:hAnsi="Times New Roman" w:cs="Times New Roman"/>
          <w:sz w:val="28"/>
          <w:szCs w:val="28"/>
        </w:rPr>
        <w:t xml:space="preserve"> части. </w:t>
      </w:r>
      <w:r w:rsidR="00610C32" w:rsidRPr="00183AC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10C32" w:rsidRPr="00183AC6">
        <w:rPr>
          <w:rFonts w:ascii="Times New Roman" w:hAnsi="Times New Roman" w:cs="Times New Roman"/>
          <w:sz w:val="28"/>
          <w:szCs w:val="28"/>
        </w:rPr>
        <w:t xml:space="preserve"> и сторонние библиотеки дают доступ к огромному количеству инструментов, заточенных под разные задачи и упрощающие процесс разработки.</w:t>
      </w:r>
    </w:p>
    <w:p w:rsidR="00610C32" w:rsidRPr="00183AC6" w:rsidRDefault="00610C32" w:rsidP="00183AC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Она является хорошо масштабируемой, в равной степени легко может быть использована для 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работы,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 w:rsidR="00F32BA0" w:rsidRPr="00183AC6" w:rsidRDefault="00610C32" w:rsidP="00183AC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языка разработки в back-end использовался язык PHP и библиотека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Redbean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83A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109D" w:rsidRPr="00183AC6" w:rsidRDefault="00183AC6" w:rsidP="00183AC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  <w:r w:rsidR="00A2109D"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 xml:space="preserve">4. Реализация </w:t>
      </w:r>
    </w:p>
    <w:p w:rsidR="00A2109D" w:rsidRPr="00183AC6" w:rsidRDefault="00A2109D" w:rsidP="00183AC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4.1 Сущности</w:t>
      </w:r>
    </w:p>
    <w:p w:rsidR="00556AF6" w:rsidRPr="00183AC6" w:rsidRDefault="00F32BA0" w:rsidP="00183AC6">
      <w:pPr>
        <w:pStyle w:val="ListParagraph"/>
        <w:keepNext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INCLUDEPICTURE "https://sun1-21.userapi.com/DwqboyLfOXMr2-er2OMFiVzM65JyulylejuUzQ/0B4aA9Q-2c0.jpg" \* MERGEFORMATINET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sz w:val="28"/>
          <w:szCs w:val="28"/>
        </w:rPr>
        <w:pict>
          <v:shape id="_x0000_i1030" type="#_x0000_t75" alt="" style="width:474.75pt;height:435.95pt">
            <v:imagedata r:id="rId26" r:href="rId27"/>
          </v:shape>
        </w:pic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3AC6" w:rsidRPr="00183AC6" w:rsidRDefault="00556AF6" w:rsidP="00183AC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="00183AC6" w:rsidRPr="00183AC6">
        <w:rPr>
          <w:rFonts w:ascii="Times New Roman" w:hAnsi="Times New Roman" w:cs="Times New Roman"/>
          <w:noProof/>
          <w:sz w:val="28"/>
          <w:szCs w:val="28"/>
        </w:rPr>
        <w:t>8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классов.</w:t>
      </w:r>
    </w:p>
    <w:p w:rsidR="00183AC6" w:rsidRPr="00183AC6" w:rsidRDefault="00183AC6" w:rsidP="00183AC6">
      <w:pPr>
        <w:pStyle w:val="ListParagraph"/>
        <w:spacing w:line="360" w:lineRule="auto"/>
        <w:ind w:left="360" w:firstLine="34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Рисунке 8 изображена диаграмма классов, отражающая их отношения.</w:t>
      </w:r>
    </w:p>
    <w:p w:rsidR="00F32BA0" w:rsidRPr="00183AC6" w:rsidRDefault="00F32BA0" w:rsidP="00183AC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Genres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жанр. Класс имеет следующие свойства: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genres_id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уникальный идентификатор.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genres_name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название жанра.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Класс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Instruments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инструмент. Класс имеет следующие свойства: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instrument_id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уникальный идентификатор.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instrument_name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название инструмент.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instrument_picture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название картинки инструмента.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Класс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Vip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-код. Класс имеет следующие свойства: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vip_id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уникальный идентификатор.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vip_code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Класс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заявка музыканта. </w:t>
      </w:r>
      <w:proofErr w:type="gram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имеет следующие свойства: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musicians_id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уникальный идентификатор.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musicians_creator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создатель заявки музыканта (FK).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musicians_instrument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выбранный инструмент в оставляемой им заявке музыканта (FK).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musicians_experience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опыт игры на выбранном инструменте.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musicians_genre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предпочитаемый жанр (FK).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musicians_description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дополнительное описание.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musicians_isvip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наличие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-статуса заявки музыканта.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musicians_ismodered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находится ли заявка в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модерации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proofErr w:type="gram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заявка группы. </w:t>
      </w:r>
      <w:proofErr w:type="gram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имеет следующие свойства: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groups_id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уникальный идентификатор.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groups_name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название группы.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groups_instrument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требуемый группе исполнитель, играющий на данном инструменте(FK).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groups_experience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желаемый опыт игры на выбранном инструменте.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groups_genre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играемый жанр (FK).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groups_description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дополнительное описание.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groups_creator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создатель заявки группы (FK).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groups_sex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желаемый группе исполнитель данного пола.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groups_city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желаемый группе исполнитель, проживающий в данном</w:t>
      </w:r>
      <w:proofErr w:type="gram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городе</w:t>
      </w:r>
      <w:proofErr w:type="gram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groups_age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желаемый группе исполнитель данного возраста.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groups_isvip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наличие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-статуса заявки группы.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groups_ismodered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находится ли заявка в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модерации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Класс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пользователь. Класс имеет следующие свойства: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users_id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уникальный идентификатор.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users_name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имя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users_surname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фамилия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users_email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users_sex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пол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users_city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город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users_password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пароль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users_birth_date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дата рождения пользователя.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Класс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Admins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 администратор. Класс имеет следующие свойства: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admins_id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уникальный идентификатор.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admins_email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– 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администратора.</w:t>
      </w:r>
      <w:r w:rsidRPr="00183AC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«</w:t>
      </w:r>
      <w:proofErr w:type="spellStart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admins_password</w:t>
      </w:r>
      <w:proofErr w:type="spellEnd"/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пароль администратора.</w:t>
      </w:r>
    </w:p>
    <w:p w:rsidR="00183AC6" w:rsidRPr="00183AC6" w:rsidRDefault="00183AC6" w:rsidP="00183AC6">
      <w:pPr>
        <w:pStyle w:val="ListParagraph"/>
        <w:keepNext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3AC6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INCLUDEPICTURE "https://sun1-97.userapi.com/5h6MQ7VyicLEiWdiwJiHgJSOFZIyM2PQhnYMpg/2RB5UpAiRlU.jpg" \* MERGEFORMATINET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sz w:val="28"/>
          <w:szCs w:val="28"/>
        </w:rPr>
        <w:pict>
          <v:shape id="_x0000_i1033" type="#_x0000_t75" alt="" style="width:485.8pt;height:440.7pt">
            <v:imagedata r:id="rId28" r:href="rId29"/>
          </v:shape>
        </w:pic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3AC6" w:rsidRPr="00183AC6" w:rsidRDefault="00183AC6" w:rsidP="00183AC6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3AC6">
        <w:rPr>
          <w:rFonts w:ascii="Times New Roman" w:hAnsi="Times New Roman" w:cs="Times New Roman"/>
          <w:sz w:val="28"/>
          <w:szCs w:val="28"/>
        </w:rPr>
        <w:fldChar w:fldCharType="begin"/>
      </w:r>
      <w:r w:rsidRPr="00183AC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3AC6">
        <w:rPr>
          <w:rFonts w:ascii="Times New Roman" w:hAnsi="Times New Roman" w:cs="Times New Roman"/>
          <w:sz w:val="28"/>
          <w:szCs w:val="28"/>
        </w:rPr>
        <w:fldChar w:fldCharType="separate"/>
      </w:r>
      <w:r w:rsidRPr="00183AC6">
        <w:rPr>
          <w:rFonts w:ascii="Times New Roman" w:hAnsi="Times New Roman" w:cs="Times New Roman"/>
          <w:noProof/>
          <w:sz w:val="28"/>
          <w:szCs w:val="28"/>
        </w:rPr>
        <w:t>9</w:t>
      </w:r>
      <w:r w:rsidRPr="00183AC6">
        <w:rPr>
          <w:rFonts w:ascii="Times New Roman" w:hAnsi="Times New Roman" w:cs="Times New Roman"/>
          <w:sz w:val="28"/>
          <w:szCs w:val="28"/>
        </w:rPr>
        <w:fldChar w:fldCharType="end"/>
      </w:r>
      <w:r w:rsidRPr="00183AC6">
        <w:rPr>
          <w:rFonts w:ascii="Times New Roman" w:hAnsi="Times New Roman" w:cs="Times New Roman"/>
          <w:sz w:val="28"/>
          <w:szCs w:val="28"/>
        </w:rPr>
        <w:t>. Диаграмма объектов.</w:t>
      </w:r>
    </w:p>
    <w:p w:rsidR="00136A53" w:rsidRPr="00A2109D" w:rsidRDefault="00F32BA0" w:rsidP="00183AC6">
      <w:pPr>
        <w:pStyle w:val="ListParagraph"/>
        <w:spacing w:line="360" w:lineRule="auto"/>
        <w:ind w:left="360" w:firstLine="349"/>
        <w:rPr>
          <w:rFonts w:ascii="Times New Roman" w:hAnsi="Times New Roman" w:cs="Arial"/>
          <w:b/>
          <w:bCs/>
          <w:sz w:val="28"/>
          <w:szCs w:val="28"/>
          <w:lang w:eastAsia="en-US"/>
        </w:rPr>
      </w:pP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исунке</w:t>
      </w:r>
      <w:r w:rsidR="00183AC6"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 </w:t>
      </w:r>
      <w:r w:rsidRPr="0018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изображена диаграмма объектов, которая отражает множество экземпляров классов и отношений между ними в некоторый момент времени. На ней изображён экземпляр класса “Авторизованный пользователь”, экземпляр класса “Заявка музыканта”, которая была создана пользователем и хранит в себе ссылку на него. В свою очередь экземпляр класса “Заявка музыканта” содержит в себе поле Инструмент, являющееся экземпляром класса “Инструмент” и поле Жанр, являющееся экземпляром класса “Жанр”, которые также отражены на диаграмме, и показана их связь с другими объектами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sectPr w:rsidR="00136A53" w:rsidRPr="00A2109D">
      <w:footerReference w:type="even" r:id="rId30"/>
      <w:footerReference w:type="default" r:id="rId31"/>
      <w:footerReference w:type="first" r:id="rId32"/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3C" w:rsidRDefault="000A073C">
      <w:pPr>
        <w:rPr>
          <w:rFonts w:hint="eastAsia"/>
        </w:rPr>
      </w:pPr>
      <w:r>
        <w:separator/>
      </w:r>
    </w:p>
  </w:endnote>
  <w:endnote w:type="continuationSeparator" w:id="0">
    <w:p w:rsidR="000A073C" w:rsidRDefault="000A07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073C">
    <w:pPr>
      <w:pStyle w:val="a6"/>
    </w:pPr>
  </w:p>
  <w:p w:rsidR="00000000" w:rsidRDefault="000A07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073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073C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073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07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3C" w:rsidRDefault="000A073C">
      <w:pPr>
        <w:rPr>
          <w:rFonts w:hint="eastAsia"/>
        </w:rPr>
      </w:pPr>
      <w:r>
        <w:separator/>
      </w:r>
    </w:p>
  </w:footnote>
  <w:footnote w:type="continuationSeparator" w:id="0">
    <w:p w:rsidR="000A073C" w:rsidRDefault="000A073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5DA2718"/>
    <w:multiLevelType w:val="hybridMultilevel"/>
    <w:tmpl w:val="4E6E69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2B60C7"/>
    <w:multiLevelType w:val="hybridMultilevel"/>
    <w:tmpl w:val="F72627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AE4487"/>
    <w:multiLevelType w:val="hybridMultilevel"/>
    <w:tmpl w:val="698EF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B7198A"/>
    <w:multiLevelType w:val="hybridMultilevel"/>
    <w:tmpl w:val="0A7EC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005978"/>
    <w:multiLevelType w:val="hybridMultilevel"/>
    <w:tmpl w:val="19F8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B307F"/>
    <w:multiLevelType w:val="hybridMultilevel"/>
    <w:tmpl w:val="769009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539AC"/>
    <w:multiLevelType w:val="hybridMultilevel"/>
    <w:tmpl w:val="6F907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57AF5"/>
    <w:multiLevelType w:val="hybridMultilevel"/>
    <w:tmpl w:val="9B44F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E2441E"/>
    <w:multiLevelType w:val="hybridMultilevel"/>
    <w:tmpl w:val="CBF63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4C5FEB"/>
    <w:multiLevelType w:val="hybridMultilevel"/>
    <w:tmpl w:val="28C0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93BE5"/>
    <w:multiLevelType w:val="hybridMultilevel"/>
    <w:tmpl w:val="E9C6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7508D"/>
    <w:multiLevelType w:val="multilevel"/>
    <w:tmpl w:val="DFB24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B834766"/>
    <w:multiLevelType w:val="hybridMultilevel"/>
    <w:tmpl w:val="B8924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A41A2D"/>
    <w:multiLevelType w:val="hybridMultilevel"/>
    <w:tmpl w:val="A756F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565B4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9">
    <w:nsid w:val="7AC122D0"/>
    <w:multiLevelType w:val="hybridMultilevel"/>
    <w:tmpl w:val="5F20D358"/>
    <w:lvl w:ilvl="0" w:tplc="8126F41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3E30DE"/>
    <w:multiLevelType w:val="hybridMultilevel"/>
    <w:tmpl w:val="C148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14"/>
  </w:num>
  <w:num w:numId="7">
    <w:abstractNumId w:val="8"/>
  </w:num>
  <w:num w:numId="8">
    <w:abstractNumId w:val="15"/>
  </w:num>
  <w:num w:numId="9">
    <w:abstractNumId w:val="13"/>
  </w:num>
  <w:num w:numId="10">
    <w:abstractNumId w:val="10"/>
  </w:num>
  <w:num w:numId="11">
    <w:abstractNumId w:val="19"/>
  </w:num>
  <w:num w:numId="12">
    <w:abstractNumId w:val="4"/>
  </w:num>
  <w:num w:numId="13">
    <w:abstractNumId w:val="9"/>
  </w:num>
  <w:num w:numId="14">
    <w:abstractNumId w:val="12"/>
  </w:num>
  <w:num w:numId="15">
    <w:abstractNumId w:val="18"/>
  </w:num>
  <w:num w:numId="16">
    <w:abstractNumId w:val="11"/>
  </w:num>
  <w:num w:numId="17">
    <w:abstractNumId w:val="17"/>
  </w:num>
  <w:num w:numId="18">
    <w:abstractNumId w:val="6"/>
  </w:num>
  <w:num w:numId="19">
    <w:abstractNumId w:val="7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01E6"/>
    <w:rsid w:val="000A073C"/>
    <w:rsid w:val="00136A53"/>
    <w:rsid w:val="00183AC6"/>
    <w:rsid w:val="00553471"/>
    <w:rsid w:val="00556AF6"/>
    <w:rsid w:val="00610C32"/>
    <w:rsid w:val="008F01E6"/>
    <w:rsid w:val="00A2109D"/>
    <w:rsid w:val="00CD0633"/>
    <w:rsid w:val="00E11FEB"/>
    <w:rsid w:val="00F32BA0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o:allowoverlap="f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eaderandFooter">
    <w:name w:val="Header and Foot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ListParagraph">
    <w:name w:val="List Paragraph"/>
    <w:basedOn w:val="a"/>
    <w:pPr>
      <w:spacing w:after="200"/>
      <w:ind w:left="720"/>
      <w:contextualSpacing/>
    </w:pPr>
  </w:style>
  <w:style w:type="paragraph" w:styleId="a7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8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character" w:styleId="a9">
    <w:name w:val="Hyperlink"/>
    <w:uiPriority w:val="99"/>
    <w:unhideWhenUsed/>
    <w:rsid w:val="00E11FEB"/>
    <w:rPr>
      <w:color w:val="0000FF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183AC6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183AC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https://sun1-86.userapi.com/jYRg9yJ8Cd8i4HoFcPPfj1mNYxvMpcFYZrbehw/CNxsRhYhEAY.jpg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alrocks.ru/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sun1-27.userapi.com/RZ2KMVbySY9eoIZ1XbIwjl_SJ4YgYr8cmpKRoA/9IKyD-D0omM.jpg" TargetMode="External"/><Relationship Id="rId20" Type="http://schemas.openxmlformats.org/officeDocument/2006/relationships/image" Target="https://sun1-92.userapi.com/mXeyLgDTrQLMWkKS0m6q8gVJFm8_P59sdZnNfQ/-n8SIykicWk.jpg" TargetMode="External"/><Relationship Id="rId29" Type="http://schemas.openxmlformats.org/officeDocument/2006/relationships/image" Target="https://sun1-97.userapi.com/5h6MQ7VyicLEiWdiwJiHgJSOFZIyM2PQhnYMpg/2RB5UpAiRlU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zlk.com/" TargetMode="External"/><Relationship Id="rId24" Type="http://schemas.openxmlformats.org/officeDocument/2006/relationships/image" Target="https://sun1-22.userapi.com/oC1-cGnW1O4WIQZ6kyUmxnI-c7juJN-Gcmj5KQ/jXPu_-yeKI0.jpg" TargetMode="External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image" Target="media/image9.jpeg"/><Relationship Id="rId10" Type="http://schemas.openxmlformats.org/officeDocument/2006/relationships/hyperlink" Target="https://myband.ru/musicianfind" TargetMode="External"/><Relationship Id="rId19" Type="http://schemas.openxmlformats.org/officeDocument/2006/relationships/image" Target="media/image4.jpe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https://lh6.googleusercontent.com/sWC54WL-XMQ_l0wT458paJJZtyxryk2EDLL_ZLYmaT8KqJXLSi9tx-JCt9Mqj0YqIwiePRMb8C2nuOtWawEVSRW7Cz4sLjjW9olFTf5LJN6-oWnm796Rf5kT8FSpUATaDI3EauNw" TargetMode="External"/><Relationship Id="rId22" Type="http://schemas.openxmlformats.org/officeDocument/2006/relationships/image" Target="https://sun1-97.userapi.com/GR3S7rhLCOOH5-iU8JcAq-IzvGuK4_AyHwIVKQ/YyaDh06I2kM.jpg" TargetMode="External"/><Relationship Id="rId27" Type="http://schemas.openxmlformats.org/officeDocument/2006/relationships/image" Target="https://sun1-21.userapi.com/DwqboyLfOXMr2-er2OMFiVzM65JyulylejuUzQ/0B4aA9Q-2c0.jpg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36806-60B0-412D-B636-7A54F702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Links>
    <vt:vector size="18" baseType="variant">
      <vt:variant>
        <vt:i4>1966147</vt:i4>
      </vt:variant>
      <vt:variant>
        <vt:i4>6</vt:i4>
      </vt:variant>
      <vt:variant>
        <vt:i4>0</vt:i4>
      </vt:variant>
      <vt:variant>
        <vt:i4>5</vt:i4>
      </vt:variant>
      <vt:variant>
        <vt:lpwstr>https://www.realrocks.ru/</vt:lpwstr>
      </vt:variant>
      <vt:variant>
        <vt:lpwstr/>
      </vt:variant>
      <vt:variant>
        <vt:i4>6684722</vt:i4>
      </vt:variant>
      <vt:variant>
        <vt:i4>3</vt:i4>
      </vt:variant>
      <vt:variant>
        <vt:i4>0</vt:i4>
      </vt:variant>
      <vt:variant>
        <vt:i4>5</vt:i4>
      </vt:variant>
      <vt:variant>
        <vt:lpwstr>https://muzlk.com/</vt:lpwstr>
      </vt:variant>
      <vt:variant>
        <vt:lpwstr/>
      </vt:variant>
      <vt:variant>
        <vt:i4>2490478</vt:i4>
      </vt:variant>
      <vt:variant>
        <vt:i4>0</vt:i4>
      </vt:variant>
      <vt:variant>
        <vt:i4>0</vt:i4>
      </vt:variant>
      <vt:variant>
        <vt:i4>5</vt:i4>
      </vt:variant>
      <vt:variant>
        <vt:lpwstr>https://myband.ru/musicianfind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Дынин</dc:creator>
  <cp:lastModifiedBy>Михаил Дынин</cp:lastModifiedBy>
  <cp:revision>2</cp:revision>
  <cp:lastPrinted>1995-11-21T14:41:00Z</cp:lastPrinted>
  <dcterms:created xsi:type="dcterms:W3CDTF">2020-04-23T15:03:00Z</dcterms:created>
  <dcterms:modified xsi:type="dcterms:W3CDTF">2020-04-23T15:03:00Z</dcterms:modified>
</cp:coreProperties>
</file>